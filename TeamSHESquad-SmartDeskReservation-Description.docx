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65EA460A" w14:textId="77777777" w:rsidTr="00A6783B">
        <w:trPr>
          <w:trHeight w:val="270"/>
          <w:jc w:val="center"/>
        </w:trPr>
        <w:tc>
          <w:tcPr>
            <w:tcW w:w="10800" w:type="dxa"/>
          </w:tcPr>
          <w:p w14:paraId="1AF9381C" w14:textId="0E48D708"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1744F40" wp14:editId="78A9D46C">
                      <wp:extent cx="6191250" cy="407670"/>
                      <wp:effectExtent l="19050" t="19050" r="19050" b="1651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619125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7B189A81" w14:textId="4C6EC1A2" w:rsidR="00A66B18" w:rsidRPr="005F7FB9" w:rsidRDefault="003C3E08" w:rsidP="00AA089B">
                                  <w:pPr>
                                    <w:pStyle w:val="Logo"/>
                                    <w:rPr>
                                      <w:sz w:val="48"/>
                                      <w:szCs w:val="52"/>
                                      <w:lang w:val="en-IN"/>
                                    </w:rPr>
                                  </w:pPr>
                                  <w:r w:rsidRPr="005F7FB9">
                                    <w:rPr>
                                      <w:sz w:val="48"/>
                                      <w:szCs w:val="52"/>
                                      <w:lang w:val="en-IN"/>
                                    </w:rPr>
                                    <w:t>SMART DESK RESERVATION</w:t>
                                  </w:r>
                                </w:p>
                              </w:txbxContent>
                            </wps:txbx>
                            <wps:bodyPr wrap="square" lIns="19050" tIns="19050" rIns="19050" bIns="19050" anchor="ctr">
                              <a:spAutoFit/>
                            </wps:bodyPr>
                          </wps:wsp>
                        </a:graphicData>
                      </a:graphic>
                    </wp:inline>
                  </w:drawing>
                </mc:Choice>
                <mc:Fallback>
                  <w:pict>
                    <v:rect w14:anchorId="01744F40" id="Shape 61" o:spid="_x0000_s1026" style="width:487.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" filled="f" strokecolor="white [3212]" strokeweight="3pt">
                      <v:stroke miterlimit="4"/>
                      <v:textbox style="mso-fit-shape-to-text:t" inset="1.5pt,1.5pt,1.5pt,1.5pt">
                        <w:txbxContent>
                          <w:p w14:paraId="7B189A81" w14:textId="4C6EC1A2" w:rsidR="00A66B18" w:rsidRPr="005F7FB9" w:rsidRDefault="003C3E08" w:rsidP="00AA089B">
                            <w:pPr>
                              <w:pStyle w:val="Logo"/>
                              <w:rPr>
                                <w:sz w:val="48"/>
                                <w:szCs w:val="52"/>
                                <w:lang w:val="en-IN"/>
                              </w:rPr>
                            </w:pPr>
                            <w:r w:rsidRPr="005F7FB9">
                              <w:rPr>
                                <w:sz w:val="48"/>
                                <w:szCs w:val="52"/>
                                <w:lang w:val="en-IN"/>
                              </w:rPr>
                              <w:t>SMART DESK RESERVATION</w:t>
                            </w:r>
                          </w:p>
                        </w:txbxContent>
                      </v:textbox>
                      <w10:anchorlock/>
                    </v:rect>
                  </w:pict>
                </mc:Fallback>
              </mc:AlternateContent>
            </w:r>
          </w:p>
        </w:tc>
      </w:tr>
      <w:tr w:rsidR="00615018" w:rsidRPr="0041428F" w14:paraId="1A1BFEC2" w14:textId="77777777" w:rsidTr="00A6783B">
        <w:trPr>
          <w:trHeight w:val="2691"/>
          <w:jc w:val="center"/>
        </w:trPr>
        <w:tc>
          <w:tcPr>
            <w:tcW w:w="10800" w:type="dxa"/>
            <w:vAlign w:val="bottom"/>
          </w:tcPr>
          <w:p w14:paraId="5D625643" w14:textId="039AB4B1" w:rsidR="003C3E08" w:rsidRPr="003C3E08" w:rsidRDefault="003C3E08" w:rsidP="00A66B18">
            <w:pPr>
              <w:pStyle w:val="ContactInfo"/>
              <w:rPr>
                <w:b/>
                <w:bCs/>
              </w:rPr>
            </w:pPr>
            <w:r w:rsidRPr="005F7FB9">
              <w:rPr>
                <w:b/>
                <w:bCs/>
                <w:sz w:val="44"/>
                <w:szCs w:val="36"/>
              </w:rPr>
              <w:t>Team SheSquad</w:t>
            </w:r>
            <w:r w:rsidRPr="003C3E08">
              <w:rPr>
                <w:b/>
                <w:bCs/>
              </w:rPr>
              <w:t xml:space="preserve"> </w:t>
            </w:r>
          </w:p>
          <w:p w14:paraId="58DEA570" w14:textId="5F7B0663" w:rsidR="005F7FB9" w:rsidRPr="005F7FB9" w:rsidRDefault="00C50764" w:rsidP="005F7FB9">
            <w:pPr>
              <w:pStyle w:val="ContactInfo"/>
              <w:rPr>
                <w:sz w:val="22"/>
                <w:szCs w:val="18"/>
              </w:rPr>
            </w:pPr>
            <w:r w:rsidRPr="005F7FB9">
              <w:rPr>
                <w:sz w:val="22"/>
                <w:szCs w:val="18"/>
              </w:rPr>
              <w:t>Organization</w:t>
            </w:r>
            <w:r w:rsidR="005F7FB9" w:rsidRPr="005F7FB9">
              <w:rPr>
                <w:sz w:val="22"/>
                <w:szCs w:val="18"/>
              </w:rPr>
              <w:t>: Credit Suisse</w:t>
            </w:r>
          </w:p>
          <w:p w14:paraId="707D970C" w14:textId="77777777" w:rsidR="005F7FB9" w:rsidRPr="005F7FB9" w:rsidRDefault="005F7FB9" w:rsidP="005F7FB9">
            <w:pPr>
              <w:pStyle w:val="ContactInfo"/>
              <w:rPr>
                <w:sz w:val="32"/>
                <w:szCs w:val="24"/>
              </w:rPr>
            </w:pPr>
            <w:r w:rsidRPr="005F7FB9">
              <w:rPr>
                <w:sz w:val="32"/>
                <w:szCs w:val="24"/>
              </w:rPr>
              <w:t>Women In Technology Hackathon</w:t>
            </w:r>
          </w:p>
          <w:p w14:paraId="272AEA1A" w14:textId="264738FC" w:rsidR="005F7FB9" w:rsidRPr="00A66B18" w:rsidRDefault="005F7FB9" w:rsidP="005F7FB9">
            <w:pPr>
              <w:pStyle w:val="ContactInfo"/>
            </w:pPr>
            <w:r w:rsidRPr="005F7FB9">
              <w:rPr>
                <w:color w:val="595959" w:themeColor="text1" w:themeTint="A6"/>
              </w:rPr>
              <w:t>June 2020</w:t>
            </w:r>
          </w:p>
          <w:p w14:paraId="453DED3B" w14:textId="4DE3E46D" w:rsidR="003E24DF" w:rsidRDefault="003E24DF" w:rsidP="003C3E08">
            <w:pPr>
              <w:pStyle w:val="ContactInfo"/>
            </w:pPr>
          </w:p>
          <w:p w14:paraId="760E3534" w14:textId="4C363013" w:rsidR="003C3E08" w:rsidRPr="003C3E08" w:rsidRDefault="003C3E08" w:rsidP="003C3E08">
            <w:pPr>
              <w:pStyle w:val="ContactInfo"/>
            </w:pPr>
          </w:p>
        </w:tc>
      </w:tr>
    </w:tbl>
    <w:p w14:paraId="3E1D3483" w14:textId="5EE59F73" w:rsidR="00A66B18" w:rsidRDefault="00A66B18" w:rsidP="00A6783B">
      <w:pPr>
        <w:pStyle w:val="Signature"/>
        <w:rPr>
          <w:color w:val="000000" w:themeColor="text1"/>
        </w:rPr>
      </w:pPr>
    </w:p>
    <w:p w14:paraId="5FC8FBD4" w14:textId="2F94DDFF" w:rsidR="003C3E08" w:rsidRDefault="003C3E08" w:rsidP="00A6783B">
      <w:pPr>
        <w:pStyle w:val="Signature"/>
        <w:rPr>
          <w:color w:val="000000" w:themeColor="text1"/>
        </w:rPr>
      </w:pPr>
    </w:p>
    <w:p w14:paraId="3828C89D" w14:textId="1376D0A5" w:rsidR="003C3E08" w:rsidRDefault="00C834E9" w:rsidP="00B72A17">
      <w:pPr>
        <w:pStyle w:val="Signature"/>
        <w:jc w:val="both"/>
        <w:rPr>
          <w:color w:val="000000" w:themeColor="text1"/>
        </w:rPr>
      </w:pPr>
      <w:r>
        <w:rPr>
          <w:color w:val="000000" w:themeColor="text1"/>
        </w:rPr>
        <w:t>Problem Statement:</w:t>
      </w:r>
    </w:p>
    <w:p w14:paraId="73EE4D19" w14:textId="4FD25F68" w:rsidR="00C834E9" w:rsidRDefault="00FA6803" w:rsidP="00B72A17">
      <w:pPr>
        <w:pStyle w:val="Signature"/>
        <w:jc w:val="both"/>
        <w:rPr>
          <w:rFonts w:ascii="Calibri" w:hAnsi="Calibri" w:cs="Calibri"/>
          <w:sz w:val="22"/>
          <w:szCs w:val="22"/>
        </w:rPr>
      </w:pPr>
      <w:r>
        <w:rPr>
          <w:rFonts w:ascii="Calibri" w:hAnsi="Calibri" w:cs="Calibri"/>
          <w:sz w:val="22"/>
          <w:szCs w:val="22"/>
        </w:rPr>
        <w:t>Create a</w:t>
      </w:r>
      <w:r w:rsidR="00114B7F" w:rsidRPr="00114B7F">
        <w:rPr>
          <w:rFonts w:ascii="Calibri" w:hAnsi="Calibri" w:cs="Calibri"/>
          <w:sz w:val="22"/>
          <w:szCs w:val="22"/>
        </w:rPr>
        <w:t>n application to assist employees to pre-book their desks and confirm their arrival to the office which will help in maintaining limited employee count at any given point of time and social distancing during this COVID situation.</w:t>
      </w:r>
    </w:p>
    <w:p w14:paraId="3C91C20B" w14:textId="1561D7DE" w:rsidR="00114B7F" w:rsidRDefault="00114B7F" w:rsidP="00B72A17">
      <w:pPr>
        <w:pStyle w:val="Signature"/>
        <w:jc w:val="both"/>
        <w:rPr>
          <w:color w:val="000000" w:themeColor="text1"/>
        </w:rPr>
      </w:pPr>
    </w:p>
    <w:p w14:paraId="65A31B97" w14:textId="6B3E92A3" w:rsidR="005F7FB9" w:rsidRDefault="005F7FB9" w:rsidP="00B72A17">
      <w:pPr>
        <w:pStyle w:val="Signature"/>
        <w:jc w:val="both"/>
        <w:rPr>
          <w:color w:val="000000" w:themeColor="text1"/>
        </w:rPr>
      </w:pPr>
      <w:r>
        <w:rPr>
          <w:color w:val="000000" w:themeColor="text1"/>
        </w:rPr>
        <w:t>Background:</w:t>
      </w:r>
    </w:p>
    <w:p w14:paraId="7AA28FA5" w14:textId="315E0162" w:rsidR="009F090D" w:rsidRDefault="009F090D" w:rsidP="009F090D">
      <w:pPr>
        <w:pStyle w:val="Signature"/>
        <w:jc w:val="both"/>
        <w:rPr>
          <w:rFonts w:ascii="Calibri" w:hAnsi="Calibri" w:cs="Calibri"/>
          <w:sz w:val="22"/>
          <w:szCs w:val="22"/>
        </w:rPr>
      </w:pPr>
      <w:r>
        <w:rPr>
          <w:rFonts w:ascii="Calibri" w:hAnsi="Calibri" w:cs="Calibri"/>
          <w:sz w:val="22"/>
          <w:szCs w:val="22"/>
        </w:rPr>
        <w:t>We are moving towards a</w:t>
      </w:r>
      <w:r w:rsidRPr="009F090D">
        <w:rPr>
          <w:rFonts w:ascii="Calibri" w:hAnsi="Calibri" w:cs="Calibri"/>
          <w:sz w:val="22"/>
          <w:szCs w:val="22"/>
        </w:rPr>
        <w:t xml:space="preserve"> new COVID world</w:t>
      </w:r>
      <w:r>
        <w:rPr>
          <w:rFonts w:ascii="Calibri" w:hAnsi="Calibri" w:cs="Calibri"/>
          <w:sz w:val="22"/>
          <w:szCs w:val="22"/>
        </w:rPr>
        <w:t xml:space="preserve"> where </w:t>
      </w:r>
      <w:r w:rsidRPr="009F090D">
        <w:rPr>
          <w:rFonts w:ascii="Calibri" w:hAnsi="Calibri" w:cs="Calibri"/>
          <w:sz w:val="22"/>
          <w:szCs w:val="22"/>
        </w:rPr>
        <w:t xml:space="preserve">we will have to start working from office, stepping outside of our home, but still maintaining all social distancing steps. One of the </w:t>
      </w:r>
      <w:r w:rsidR="00C50764" w:rsidRPr="009F090D">
        <w:rPr>
          <w:rFonts w:ascii="Calibri" w:hAnsi="Calibri" w:cs="Calibri"/>
          <w:sz w:val="22"/>
          <w:szCs w:val="22"/>
        </w:rPr>
        <w:t>problems</w:t>
      </w:r>
      <w:r w:rsidRPr="009F090D">
        <w:rPr>
          <w:rFonts w:ascii="Calibri" w:hAnsi="Calibri" w:cs="Calibri"/>
          <w:sz w:val="22"/>
          <w:szCs w:val="22"/>
        </w:rPr>
        <w:t xml:space="preserve"> which we came across was “how are we </w:t>
      </w:r>
      <w:r>
        <w:rPr>
          <w:rFonts w:ascii="Calibri" w:hAnsi="Calibri" w:cs="Calibri"/>
          <w:sz w:val="22"/>
          <w:szCs w:val="22"/>
        </w:rPr>
        <w:t>going to</w:t>
      </w:r>
      <w:r w:rsidRPr="009F090D">
        <w:rPr>
          <w:rFonts w:ascii="Calibri" w:hAnsi="Calibri" w:cs="Calibri"/>
          <w:sz w:val="22"/>
          <w:szCs w:val="22"/>
        </w:rPr>
        <w:t xml:space="preserve"> limit the number of people coming to office in the most efficient way”.</w:t>
      </w:r>
    </w:p>
    <w:p w14:paraId="6A70F0F2" w14:textId="77777777" w:rsidR="009F090D" w:rsidRPr="009F090D" w:rsidRDefault="009F090D" w:rsidP="009F090D">
      <w:pPr>
        <w:pStyle w:val="Signature"/>
        <w:jc w:val="both"/>
        <w:rPr>
          <w:rFonts w:ascii="Calibri" w:hAnsi="Calibri" w:cs="Calibri"/>
          <w:sz w:val="22"/>
          <w:szCs w:val="22"/>
        </w:rPr>
      </w:pPr>
    </w:p>
    <w:p w14:paraId="496DB96F" w14:textId="35953B97" w:rsidR="009F090D" w:rsidRPr="009F090D" w:rsidRDefault="009F090D" w:rsidP="009F090D">
      <w:pPr>
        <w:pStyle w:val="Signature"/>
        <w:jc w:val="both"/>
        <w:rPr>
          <w:rFonts w:ascii="Calibri" w:hAnsi="Calibri" w:cs="Calibri"/>
          <w:sz w:val="22"/>
          <w:szCs w:val="22"/>
        </w:rPr>
      </w:pPr>
      <w:r w:rsidRPr="009F090D">
        <w:rPr>
          <w:rFonts w:ascii="Calibri" w:hAnsi="Calibri" w:cs="Calibri"/>
          <w:sz w:val="22"/>
          <w:szCs w:val="22"/>
        </w:rPr>
        <w:t xml:space="preserve">Most of the companies have either fixed </w:t>
      </w:r>
      <w:r>
        <w:rPr>
          <w:rFonts w:ascii="Calibri" w:hAnsi="Calibri" w:cs="Calibri"/>
          <w:sz w:val="22"/>
          <w:szCs w:val="22"/>
        </w:rPr>
        <w:t>seating</w:t>
      </w:r>
      <w:r w:rsidRPr="009F090D">
        <w:rPr>
          <w:rFonts w:ascii="Calibri" w:hAnsi="Calibri" w:cs="Calibri"/>
          <w:sz w:val="22"/>
          <w:szCs w:val="22"/>
        </w:rPr>
        <w:t xml:space="preserve"> arrangements or smart working environment, in either of the case the problem we will face when we are trying to bring people to office on count/rotation basis will be how to restrict the number of people coming, how will these desks be assigned so that social distancing is maintained because every day different sets of people would be coming. </w:t>
      </w:r>
    </w:p>
    <w:p w14:paraId="116FA0FB" w14:textId="77777777" w:rsidR="009F090D" w:rsidRPr="009F090D" w:rsidRDefault="009F090D" w:rsidP="009F090D">
      <w:pPr>
        <w:pStyle w:val="Signature"/>
        <w:jc w:val="both"/>
        <w:rPr>
          <w:rFonts w:ascii="Calibri" w:hAnsi="Calibri" w:cs="Calibri"/>
          <w:sz w:val="22"/>
          <w:szCs w:val="22"/>
        </w:rPr>
      </w:pPr>
    </w:p>
    <w:p w14:paraId="027F85DE" w14:textId="6B62C964" w:rsidR="009F090D" w:rsidRPr="009F090D" w:rsidRDefault="009F090D" w:rsidP="009F090D">
      <w:pPr>
        <w:pStyle w:val="Signature"/>
        <w:jc w:val="both"/>
        <w:rPr>
          <w:rFonts w:ascii="Calibri" w:hAnsi="Calibri" w:cs="Calibri"/>
          <w:sz w:val="22"/>
          <w:szCs w:val="22"/>
        </w:rPr>
      </w:pPr>
      <w:r w:rsidRPr="009F090D">
        <w:rPr>
          <w:rFonts w:ascii="Calibri" w:hAnsi="Calibri" w:cs="Calibri"/>
          <w:sz w:val="22"/>
          <w:szCs w:val="22"/>
        </w:rPr>
        <w:t>We have thus come up with the idea of a “</w:t>
      </w:r>
      <w:r w:rsidRPr="00C50764">
        <w:rPr>
          <w:rFonts w:ascii="Calibri" w:hAnsi="Calibri" w:cs="Calibri"/>
          <w:sz w:val="22"/>
          <w:szCs w:val="22"/>
          <w:highlight w:val="lightGray"/>
        </w:rPr>
        <w:t>SMART DESK Reservation</w:t>
      </w:r>
      <w:r w:rsidRPr="009F090D">
        <w:rPr>
          <w:rFonts w:ascii="Calibri" w:hAnsi="Calibri" w:cs="Calibri"/>
          <w:sz w:val="22"/>
          <w:szCs w:val="22"/>
        </w:rPr>
        <w:t>”, a web based application, which will help the employees to pre-book their desks and confirm their arrival to the office ,which will in return help the office administration in maintaining limited employee count at any given point of time and social distancing during this COVID situation.</w:t>
      </w:r>
    </w:p>
    <w:p w14:paraId="713F5077" w14:textId="77777777" w:rsidR="009F090D" w:rsidRPr="009F090D" w:rsidRDefault="009F090D" w:rsidP="009F090D">
      <w:pPr>
        <w:pStyle w:val="Signature"/>
        <w:jc w:val="both"/>
        <w:rPr>
          <w:rFonts w:ascii="Calibri" w:hAnsi="Calibri" w:cs="Calibri"/>
          <w:sz w:val="22"/>
          <w:szCs w:val="22"/>
        </w:rPr>
      </w:pPr>
    </w:p>
    <w:p w14:paraId="24FED5A1" w14:textId="4EF98EFD" w:rsidR="009F090D" w:rsidRPr="009F090D" w:rsidRDefault="009F090D" w:rsidP="005F7FB9">
      <w:pPr>
        <w:pStyle w:val="Signature"/>
        <w:numPr>
          <w:ilvl w:val="0"/>
          <w:numId w:val="7"/>
        </w:numPr>
        <w:jc w:val="both"/>
        <w:rPr>
          <w:rFonts w:ascii="Calibri" w:hAnsi="Calibri" w:cs="Calibri"/>
          <w:sz w:val="22"/>
          <w:szCs w:val="22"/>
        </w:rPr>
      </w:pPr>
      <w:r w:rsidRPr="009F090D">
        <w:rPr>
          <w:rFonts w:ascii="Calibri" w:hAnsi="Calibri" w:cs="Calibri"/>
          <w:sz w:val="22"/>
          <w:szCs w:val="22"/>
        </w:rPr>
        <w:t xml:space="preserve">With this, employees can get to know how many employees are going to office at the tip of their fingers. We can Pre-book our desks before reaching office We will be able to View entire floor plan and its desk occupancy/availability, on a click of a button. </w:t>
      </w:r>
    </w:p>
    <w:p w14:paraId="5F56375C" w14:textId="3561A2CC" w:rsidR="009F090D" w:rsidRPr="009F090D" w:rsidRDefault="009F090D" w:rsidP="005F7FB9">
      <w:pPr>
        <w:pStyle w:val="Signature"/>
        <w:numPr>
          <w:ilvl w:val="0"/>
          <w:numId w:val="7"/>
        </w:numPr>
        <w:jc w:val="both"/>
        <w:rPr>
          <w:rFonts w:ascii="Calibri" w:hAnsi="Calibri" w:cs="Calibri"/>
          <w:sz w:val="22"/>
          <w:szCs w:val="22"/>
        </w:rPr>
      </w:pPr>
      <w:r w:rsidRPr="009F090D">
        <w:rPr>
          <w:rFonts w:ascii="Calibri" w:hAnsi="Calibri" w:cs="Calibri"/>
          <w:sz w:val="22"/>
          <w:szCs w:val="22"/>
        </w:rPr>
        <w:t>People would be able to view individual’s reservation details that is who has booked which seat as of that moment</w:t>
      </w:r>
    </w:p>
    <w:p w14:paraId="75B4BA4E" w14:textId="77777777" w:rsidR="009F090D" w:rsidRPr="009F090D" w:rsidRDefault="009F090D" w:rsidP="009F090D">
      <w:pPr>
        <w:pStyle w:val="Signature"/>
        <w:jc w:val="both"/>
        <w:rPr>
          <w:rFonts w:ascii="Calibri" w:hAnsi="Calibri" w:cs="Calibri"/>
          <w:sz w:val="22"/>
          <w:szCs w:val="22"/>
        </w:rPr>
      </w:pPr>
    </w:p>
    <w:p w14:paraId="310D5001" w14:textId="69822CD8" w:rsidR="00B72A17" w:rsidRDefault="009F090D" w:rsidP="009F090D">
      <w:pPr>
        <w:pStyle w:val="Signature"/>
        <w:jc w:val="both"/>
        <w:rPr>
          <w:color w:val="000000" w:themeColor="text1"/>
        </w:rPr>
      </w:pPr>
      <w:r w:rsidRPr="009F090D">
        <w:rPr>
          <w:rFonts w:ascii="Calibri" w:hAnsi="Calibri" w:cs="Calibri"/>
          <w:sz w:val="22"/>
          <w:szCs w:val="22"/>
        </w:rPr>
        <w:t xml:space="preserve">In addition to this, it will allow the administration to </w:t>
      </w:r>
      <w:r w:rsidR="005F7FB9">
        <w:rPr>
          <w:rFonts w:ascii="Calibri" w:hAnsi="Calibri" w:cs="Calibri"/>
          <w:sz w:val="22"/>
          <w:szCs w:val="22"/>
        </w:rPr>
        <w:t>l</w:t>
      </w:r>
      <w:r w:rsidRPr="009F090D">
        <w:rPr>
          <w:rFonts w:ascii="Calibri" w:hAnsi="Calibri" w:cs="Calibri"/>
          <w:sz w:val="22"/>
          <w:szCs w:val="22"/>
        </w:rPr>
        <w:t>imit number of employees working from office at a particular day/time and eventually increase the occupancy percentage from say 20% to 40% and so on as the situation gets better day by day (which we hope too) in this new COVID world , thus allowing us to control the Number of desks available for booking; Based on phases of the COVID plans , thus ”Accelerating the New normal” for our post-COVID days.</w:t>
      </w:r>
    </w:p>
    <w:p w14:paraId="23531BD4" w14:textId="77777777" w:rsidR="005F7FB9" w:rsidRDefault="005F7FB9" w:rsidP="00B72A17">
      <w:pPr>
        <w:pStyle w:val="Signature"/>
        <w:jc w:val="both"/>
        <w:rPr>
          <w:rFonts w:ascii="Calibri" w:hAnsi="Calibri" w:cs="Calibri"/>
          <w:sz w:val="22"/>
          <w:szCs w:val="22"/>
        </w:rPr>
      </w:pPr>
    </w:p>
    <w:p w14:paraId="7874F620" w14:textId="77777777" w:rsidR="005F7FB9" w:rsidRDefault="005F7FB9">
      <w:pPr>
        <w:spacing w:before="0" w:after="0"/>
        <w:ind w:left="0" w:right="0"/>
        <w:rPr>
          <w:rFonts w:ascii="Calibri" w:hAnsi="Calibri" w:cs="Calibri"/>
          <w:b/>
          <w:bCs/>
          <w:color w:val="17406D" w:themeColor="accent1"/>
          <w:sz w:val="22"/>
          <w:szCs w:val="22"/>
        </w:rPr>
      </w:pPr>
      <w:r>
        <w:rPr>
          <w:rFonts w:ascii="Calibri" w:hAnsi="Calibri" w:cs="Calibri"/>
          <w:sz w:val="22"/>
          <w:szCs w:val="22"/>
        </w:rPr>
        <w:br w:type="page"/>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C50764" w:rsidRPr="0041428F" w14:paraId="13AA1E27" w14:textId="77777777" w:rsidTr="00D35736">
        <w:trPr>
          <w:trHeight w:val="270"/>
          <w:jc w:val="center"/>
        </w:trPr>
        <w:tc>
          <w:tcPr>
            <w:tcW w:w="10800" w:type="dxa"/>
          </w:tcPr>
          <w:p w14:paraId="5B70DBB9" w14:textId="77777777" w:rsidR="00C50764" w:rsidRPr="0041428F" w:rsidRDefault="00C50764" w:rsidP="00D35736">
            <w:pPr>
              <w:pStyle w:val="ContactInfo"/>
              <w:rPr>
                <w:color w:val="000000" w:themeColor="text1"/>
              </w:rPr>
            </w:pPr>
            <w:r w:rsidRPr="0041428F">
              <w:rPr>
                <w:noProof/>
                <w:color w:val="000000" w:themeColor="text1"/>
              </w:rPr>
              <w:lastRenderedPageBreak/>
              <mc:AlternateContent>
                <mc:Choice Requires="wps">
                  <w:drawing>
                    <wp:inline distT="0" distB="0" distL="0" distR="0" wp14:anchorId="28B335B8" wp14:editId="7E20A104">
                      <wp:extent cx="6191250" cy="407670"/>
                      <wp:effectExtent l="19050" t="19050" r="19050" b="16510"/>
                      <wp:docPr id="7" name="Shape 61"/>
                      <wp:cNvGraphicFramePr xmlns:a="http://schemas.openxmlformats.org/drawingml/2006/main"/>
                      <a:graphic xmlns:a="http://schemas.openxmlformats.org/drawingml/2006/main">
                        <a:graphicData uri="http://schemas.microsoft.com/office/word/2010/wordprocessingShape">
                          <wps:wsp>
                            <wps:cNvSpPr/>
                            <wps:spPr>
                              <a:xfrm>
                                <a:off x="0" y="0"/>
                                <a:ext cx="619125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0FE22037" w14:textId="77777777" w:rsidR="00C50764" w:rsidRPr="005F7FB9" w:rsidRDefault="00C50764" w:rsidP="00C50764">
                                  <w:pPr>
                                    <w:pStyle w:val="Logo"/>
                                    <w:rPr>
                                      <w:sz w:val="48"/>
                                      <w:szCs w:val="52"/>
                                      <w:lang w:val="en-IN"/>
                                    </w:rPr>
                                  </w:pPr>
                                  <w:r w:rsidRPr="005F7FB9">
                                    <w:rPr>
                                      <w:sz w:val="48"/>
                                      <w:szCs w:val="52"/>
                                      <w:lang w:val="en-IN"/>
                                    </w:rPr>
                                    <w:t>SMART DESK RESERVATION</w:t>
                                  </w:r>
                                </w:p>
                              </w:txbxContent>
                            </wps:txbx>
                            <wps:bodyPr wrap="square" lIns="19050" tIns="19050" rIns="19050" bIns="19050" anchor="ctr">
                              <a:spAutoFit/>
                            </wps:bodyPr>
                          </wps:wsp>
                        </a:graphicData>
                      </a:graphic>
                    </wp:inline>
                  </w:drawing>
                </mc:Choice>
                <mc:Fallback>
                  <w:pict>
                    <v:rect w14:anchorId="28B335B8" id="_x0000_s1027" style="width:487.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" filled="f" strokecolor="white [3212]" strokeweight="3pt">
                      <v:stroke miterlimit="4"/>
                      <v:textbox style="mso-fit-shape-to-text:t" inset="1.5pt,1.5pt,1.5pt,1.5pt">
                        <w:txbxContent>
                          <w:p w14:paraId="0FE22037" w14:textId="77777777" w:rsidR="00C50764" w:rsidRPr="005F7FB9" w:rsidRDefault="00C50764" w:rsidP="00C50764">
                            <w:pPr>
                              <w:pStyle w:val="Logo"/>
                              <w:rPr>
                                <w:sz w:val="48"/>
                                <w:szCs w:val="52"/>
                                <w:lang w:val="en-IN"/>
                              </w:rPr>
                            </w:pPr>
                            <w:r w:rsidRPr="005F7FB9">
                              <w:rPr>
                                <w:sz w:val="48"/>
                                <w:szCs w:val="52"/>
                                <w:lang w:val="en-IN"/>
                              </w:rPr>
                              <w:t>SMART DESK RESERVATION</w:t>
                            </w:r>
                          </w:p>
                        </w:txbxContent>
                      </v:textbox>
                      <w10:anchorlock/>
                    </v:rect>
                  </w:pict>
                </mc:Fallback>
              </mc:AlternateContent>
            </w:r>
          </w:p>
        </w:tc>
      </w:tr>
      <w:tr w:rsidR="00C50764" w:rsidRPr="0041428F" w14:paraId="2373B353" w14:textId="77777777" w:rsidTr="00D35736">
        <w:trPr>
          <w:trHeight w:val="2691"/>
          <w:jc w:val="center"/>
        </w:trPr>
        <w:tc>
          <w:tcPr>
            <w:tcW w:w="10800" w:type="dxa"/>
            <w:vAlign w:val="bottom"/>
          </w:tcPr>
          <w:p w14:paraId="00537EC3" w14:textId="77777777" w:rsidR="00C50764" w:rsidRPr="003C3E08" w:rsidRDefault="00C50764" w:rsidP="00D35736">
            <w:pPr>
              <w:pStyle w:val="ContactInfo"/>
              <w:rPr>
                <w:b/>
                <w:bCs/>
              </w:rPr>
            </w:pPr>
            <w:r w:rsidRPr="005F7FB9">
              <w:rPr>
                <w:b/>
                <w:bCs/>
                <w:sz w:val="44"/>
                <w:szCs w:val="36"/>
              </w:rPr>
              <w:t>Team SheSquad</w:t>
            </w:r>
            <w:r w:rsidRPr="003C3E08">
              <w:rPr>
                <w:b/>
                <w:bCs/>
              </w:rPr>
              <w:t xml:space="preserve"> </w:t>
            </w:r>
          </w:p>
          <w:p w14:paraId="1E32A1FC" w14:textId="77777777" w:rsidR="00C50764" w:rsidRPr="005F7FB9" w:rsidRDefault="00C50764" w:rsidP="00D35736">
            <w:pPr>
              <w:pStyle w:val="ContactInfo"/>
              <w:rPr>
                <w:sz w:val="22"/>
                <w:szCs w:val="18"/>
              </w:rPr>
            </w:pPr>
            <w:r w:rsidRPr="005F7FB9">
              <w:rPr>
                <w:sz w:val="22"/>
                <w:szCs w:val="18"/>
              </w:rPr>
              <w:t>Organization: Credit Suisse</w:t>
            </w:r>
          </w:p>
          <w:p w14:paraId="177CFB4C" w14:textId="77777777" w:rsidR="00C50764" w:rsidRPr="005F7FB9" w:rsidRDefault="00C50764" w:rsidP="00D35736">
            <w:pPr>
              <w:pStyle w:val="ContactInfo"/>
              <w:rPr>
                <w:sz w:val="32"/>
                <w:szCs w:val="24"/>
              </w:rPr>
            </w:pPr>
            <w:r w:rsidRPr="005F7FB9">
              <w:rPr>
                <w:sz w:val="32"/>
                <w:szCs w:val="24"/>
              </w:rPr>
              <w:t>Women In Technology Hackathon</w:t>
            </w:r>
          </w:p>
          <w:p w14:paraId="30C13DB2" w14:textId="77777777" w:rsidR="00C50764" w:rsidRPr="00A66B18" w:rsidRDefault="00C50764" w:rsidP="00D35736">
            <w:pPr>
              <w:pStyle w:val="ContactInfo"/>
            </w:pPr>
            <w:r w:rsidRPr="005F7FB9">
              <w:rPr>
                <w:color w:val="595959" w:themeColor="text1" w:themeTint="A6"/>
              </w:rPr>
              <w:t>June 2020</w:t>
            </w:r>
          </w:p>
          <w:p w14:paraId="00689A27" w14:textId="77777777" w:rsidR="00C50764" w:rsidRDefault="00C50764" w:rsidP="00D35736">
            <w:pPr>
              <w:pStyle w:val="ContactInfo"/>
            </w:pPr>
          </w:p>
          <w:p w14:paraId="47EE7E65" w14:textId="77777777" w:rsidR="00C50764" w:rsidRPr="003C3E08" w:rsidRDefault="00C50764" w:rsidP="00D35736">
            <w:pPr>
              <w:pStyle w:val="ContactInfo"/>
            </w:pPr>
          </w:p>
        </w:tc>
      </w:tr>
    </w:tbl>
    <w:p w14:paraId="31CC36D5" w14:textId="77777777" w:rsidR="00C50764" w:rsidRDefault="00C50764" w:rsidP="00B72A17">
      <w:pPr>
        <w:pStyle w:val="Signature"/>
        <w:jc w:val="both"/>
        <w:rPr>
          <w:color w:val="000000" w:themeColor="text1"/>
        </w:rPr>
      </w:pPr>
    </w:p>
    <w:p w14:paraId="425BC019" w14:textId="77777777" w:rsidR="00C50764" w:rsidRDefault="00C50764" w:rsidP="00B72A17">
      <w:pPr>
        <w:pStyle w:val="Signature"/>
        <w:jc w:val="both"/>
        <w:rPr>
          <w:color w:val="000000" w:themeColor="text1"/>
        </w:rPr>
      </w:pPr>
    </w:p>
    <w:p w14:paraId="0A2CB051" w14:textId="77777777" w:rsidR="00C50764" w:rsidRDefault="00C50764" w:rsidP="00B72A17">
      <w:pPr>
        <w:pStyle w:val="Signature"/>
        <w:jc w:val="both"/>
        <w:rPr>
          <w:color w:val="000000" w:themeColor="text1"/>
        </w:rPr>
      </w:pPr>
    </w:p>
    <w:p w14:paraId="7A95EB15" w14:textId="653700F5" w:rsidR="00114B7F" w:rsidRPr="005F7FB9" w:rsidRDefault="00114B7F" w:rsidP="00B72A17">
      <w:pPr>
        <w:pStyle w:val="Signature"/>
        <w:jc w:val="both"/>
        <w:rPr>
          <w:color w:val="000000" w:themeColor="text1"/>
        </w:rPr>
      </w:pPr>
      <w:r w:rsidRPr="005F7FB9">
        <w:rPr>
          <w:color w:val="000000" w:themeColor="text1"/>
        </w:rPr>
        <w:t>Features:</w:t>
      </w:r>
    </w:p>
    <w:p w14:paraId="10730456" w14:textId="1824D2A8" w:rsidR="00114B7F" w:rsidRDefault="00114B7F" w:rsidP="00B72A17">
      <w:pPr>
        <w:pStyle w:val="Signature"/>
        <w:numPr>
          <w:ilvl w:val="0"/>
          <w:numId w:val="4"/>
        </w:numPr>
        <w:jc w:val="both"/>
        <w:rPr>
          <w:rFonts w:ascii="Calibri" w:hAnsi="Calibri" w:cs="Calibri"/>
          <w:sz w:val="22"/>
          <w:szCs w:val="22"/>
        </w:rPr>
      </w:pPr>
      <w:r>
        <w:rPr>
          <w:rFonts w:ascii="Calibri" w:hAnsi="Calibri" w:cs="Calibri"/>
          <w:sz w:val="22"/>
          <w:szCs w:val="22"/>
        </w:rPr>
        <w:t>Allow</w:t>
      </w:r>
      <w:r w:rsidR="00286928">
        <w:rPr>
          <w:rFonts w:ascii="Calibri" w:hAnsi="Calibri" w:cs="Calibri"/>
          <w:sz w:val="22"/>
          <w:szCs w:val="22"/>
        </w:rPr>
        <w:t>s</w:t>
      </w:r>
      <w:r>
        <w:rPr>
          <w:rFonts w:ascii="Calibri" w:hAnsi="Calibri" w:cs="Calibri"/>
          <w:sz w:val="22"/>
          <w:szCs w:val="22"/>
        </w:rPr>
        <w:t xml:space="preserve"> booking of a single desk by an employee </w:t>
      </w:r>
      <w:r w:rsidR="00286928">
        <w:rPr>
          <w:rFonts w:ascii="Calibri" w:hAnsi="Calibri" w:cs="Calibri"/>
          <w:sz w:val="22"/>
          <w:szCs w:val="22"/>
        </w:rPr>
        <w:t>1 day prior/before 8am for current day</w:t>
      </w:r>
    </w:p>
    <w:p w14:paraId="45B30F46" w14:textId="42C0FAEF" w:rsidR="00286928" w:rsidRDefault="00286928" w:rsidP="00B72A17">
      <w:pPr>
        <w:pStyle w:val="Signature"/>
        <w:numPr>
          <w:ilvl w:val="0"/>
          <w:numId w:val="4"/>
        </w:numPr>
        <w:jc w:val="both"/>
        <w:rPr>
          <w:rFonts w:ascii="Calibri" w:hAnsi="Calibri" w:cs="Calibri"/>
          <w:sz w:val="22"/>
          <w:szCs w:val="22"/>
        </w:rPr>
      </w:pPr>
      <w:r>
        <w:rPr>
          <w:rFonts w:ascii="Calibri" w:hAnsi="Calibri" w:cs="Calibri"/>
          <w:sz w:val="22"/>
          <w:szCs w:val="22"/>
        </w:rPr>
        <w:t>Cancellation of the reservation latest by 8am of the day of booking</w:t>
      </w:r>
      <w:r w:rsidR="005F7FB9">
        <w:rPr>
          <w:rFonts w:ascii="Calibri" w:hAnsi="Calibri" w:cs="Calibri"/>
          <w:sz w:val="22"/>
          <w:szCs w:val="22"/>
        </w:rPr>
        <w:t xml:space="preserve"> (</w:t>
      </w:r>
      <w:r w:rsidR="005F7FB9" w:rsidRPr="00BF4CFE">
        <w:rPr>
          <w:rFonts w:ascii="Calibri" w:hAnsi="Calibri" w:cs="Calibri"/>
          <w:i/>
          <w:iCs/>
          <w:sz w:val="22"/>
          <w:szCs w:val="22"/>
        </w:rPr>
        <w:t>not in scope of this submission</w:t>
      </w:r>
      <w:r w:rsidR="005F7FB9">
        <w:rPr>
          <w:rFonts w:ascii="Calibri" w:hAnsi="Calibri" w:cs="Calibri"/>
          <w:sz w:val="22"/>
          <w:szCs w:val="22"/>
        </w:rPr>
        <w:t>)</w:t>
      </w:r>
    </w:p>
    <w:p w14:paraId="67566B42" w14:textId="0C058268" w:rsidR="00286928" w:rsidRDefault="00286928" w:rsidP="00B72A17">
      <w:pPr>
        <w:pStyle w:val="Signature"/>
        <w:numPr>
          <w:ilvl w:val="0"/>
          <w:numId w:val="4"/>
        </w:numPr>
        <w:jc w:val="both"/>
        <w:rPr>
          <w:rFonts w:ascii="Calibri" w:hAnsi="Calibri" w:cs="Calibri"/>
          <w:sz w:val="22"/>
          <w:szCs w:val="22"/>
        </w:rPr>
      </w:pPr>
      <w:r>
        <w:rPr>
          <w:rFonts w:ascii="Calibri" w:hAnsi="Calibri" w:cs="Calibri"/>
          <w:sz w:val="22"/>
          <w:szCs w:val="22"/>
        </w:rPr>
        <w:t>View entire floor plan and its desk occupancy/availability</w:t>
      </w:r>
    </w:p>
    <w:p w14:paraId="4A687F10" w14:textId="20A3AA35" w:rsidR="00286928" w:rsidRDefault="00286928" w:rsidP="00B72A17">
      <w:pPr>
        <w:pStyle w:val="Signature"/>
        <w:numPr>
          <w:ilvl w:val="0"/>
          <w:numId w:val="4"/>
        </w:numPr>
        <w:jc w:val="both"/>
        <w:rPr>
          <w:rFonts w:ascii="Calibri" w:hAnsi="Calibri" w:cs="Calibri"/>
          <w:sz w:val="22"/>
          <w:szCs w:val="22"/>
        </w:rPr>
      </w:pPr>
      <w:r>
        <w:rPr>
          <w:rFonts w:ascii="Calibri" w:hAnsi="Calibri" w:cs="Calibri"/>
          <w:sz w:val="22"/>
          <w:szCs w:val="22"/>
        </w:rPr>
        <w:t>View individual’s reservation details</w:t>
      </w:r>
    </w:p>
    <w:p w14:paraId="41C57484" w14:textId="3ED6B665" w:rsidR="00BF4CFE" w:rsidRDefault="00BF4CFE" w:rsidP="00B72A17">
      <w:pPr>
        <w:pStyle w:val="Signature"/>
        <w:numPr>
          <w:ilvl w:val="0"/>
          <w:numId w:val="4"/>
        </w:numPr>
        <w:jc w:val="both"/>
        <w:rPr>
          <w:rFonts w:ascii="Calibri" w:hAnsi="Calibri" w:cs="Calibri"/>
          <w:sz w:val="22"/>
          <w:szCs w:val="22"/>
        </w:rPr>
      </w:pPr>
      <w:r w:rsidRPr="00BF4CFE">
        <w:rPr>
          <w:rFonts w:ascii="Calibri" w:hAnsi="Calibri" w:cs="Calibri"/>
          <w:sz w:val="22"/>
          <w:szCs w:val="22"/>
        </w:rPr>
        <w:t>Number of desks available for booking is controlled; Based on phases of the COVID plan, desk availability can be increased ex: 20% in phase 1, 40% in phase 2 etc.</w:t>
      </w:r>
    </w:p>
    <w:p w14:paraId="5B729426" w14:textId="55AA5975" w:rsidR="005F7FB9" w:rsidRDefault="005F7FB9" w:rsidP="005F7FB9">
      <w:pPr>
        <w:pStyle w:val="Signature"/>
        <w:jc w:val="both"/>
        <w:rPr>
          <w:rFonts w:ascii="Calibri" w:hAnsi="Calibri" w:cs="Calibri"/>
          <w:sz w:val="22"/>
          <w:szCs w:val="22"/>
        </w:rPr>
      </w:pPr>
    </w:p>
    <w:p w14:paraId="0336CDAD" w14:textId="597A0E6C" w:rsidR="005F7FB9" w:rsidRDefault="005F7FB9" w:rsidP="005F7FB9">
      <w:pPr>
        <w:pStyle w:val="Signature"/>
        <w:jc w:val="both"/>
        <w:rPr>
          <w:rFonts w:ascii="Calibri" w:hAnsi="Calibri" w:cs="Calibri"/>
          <w:sz w:val="22"/>
          <w:szCs w:val="22"/>
        </w:rPr>
      </w:pPr>
      <w:r>
        <w:rPr>
          <w:color w:val="000000" w:themeColor="text1"/>
        </w:rPr>
        <w:t>Technology Used:</w:t>
      </w:r>
    </w:p>
    <w:p w14:paraId="2EFA1177" w14:textId="5472DC60" w:rsidR="00286928" w:rsidRDefault="00C834E9" w:rsidP="00B72A17">
      <w:pPr>
        <w:pStyle w:val="Signature"/>
        <w:jc w:val="both"/>
        <w:rPr>
          <w:rFonts w:ascii="Calibri" w:hAnsi="Calibri" w:cs="Calibri"/>
          <w:sz w:val="22"/>
          <w:szCs w:val="22"/>
        </w:rPr>
      </w:pPr>
      <w:r w:rsidRPr="00C834E9">
        <w:rPr>
          <w:rFonts w:ascii="Calibri" w:hAnsi="Calibri" w:cs="Calibri"/>
          <w:sz w:val="22"/>
          <w:szCs w:val="22"/>
        </w:rPr>
        <w:t xml:space="preserve">The </w:t>
      </w:r>
      <w:r w:rsidR="00BF4CFE">
        <w:rPr>
          <w:rFonts w:ascii="Calibri" w:hAnsi="Calibri" w:cs="Calibri"/>
          <w:sz w:val="22"/>
          <w:szCs w:val="22"/>
        </w:rPr>
        <w:t>app UI is designed with</w:t>
      </w:r>
      <w:r>
        <w:rPr>
          <w:rFonts w:ascii="Calibri" w:hAnsi="Calibri" w:cs="Calibri"/>
          <w:sz w:val="22"/>
          <w:szCs w:val="22"/>
        </w:rPr>
        <w:t xml:space="preserve"> </w:t>
      </w:r>
      <w:r w:rsidRPr="00C50764">
        <w:rPr>
          <w:rFonts w:ascii="Calibri" w:hAnsi="Calibri" w:cs="Calibri"/>
          <w:sz w:val="22"/>
          <w:szCs w:val="22"/>
          <w:highlight w:val="lightGray"/>
        </w:rPr>
        <w:t>HTML5</w:t>
      </w:r>
      <w:r w:rsidR="00BF4CFE" w:rsidRPr="00C50764">
        <w:rPr>
          <w:rFonts w:ascii="Calibri" w:hAnsi="Calibri" w:cs="Calibri"/>
          <w:sz w:val="22"/>
          <w:szCs w:val="22"/>
          <w:highlight w:val="lightGray"/>
        </w:rPr>
        <w:t>/CSS</w:t>
      </w:r>
      <w:r w:rsidR="00C3341A">
        <w:rPr>
          <w:rFonts w:ascii="Calibri" w:hAnsi="Calibri" w:cs="Calibri"/>
          <w:sz w:val="22"/>
          <w:szCs w:val="22"/>
        </w:rPr>
        <w:t xml:space="preserve"> and </w:t>
      </w:r>
      <w:r w:rsidR="00C3341A" w:rsidRPr="00C50764">
        <w:rPr>
          <w:rFonts w:ascii="Calibri" w:hAnsi="Calibri" w:cs="Calibri"/>
          <w:sz w:val="22"/>
          <w:szCs w:val="22"/>
          <w:highlight w:val="lightGray"/>
        </w:rPr>
        <w:t>Angular</w:t>
      </w:r>
      <w:r w:rsidR="00C3341A">
        <w:rPr>
          <w:rFonts w:ascii="Calibri" w:hAnsi="Calibri" w:cs="Calibri"/>
          <w:sz w:val="22"/>
          <w:szCs w:val="22"/>
        </w:rPr>
        <w:t xml:space="preserve"> </w:t>
      </w:r>
      <w:r w:rsidR="00BF4CFE">
        <w:rPr>
          <w:rFonts w:ascii="Calibri" w:hAnsi="Calibri" w:cs="Calibri"/>
          <w:sz w:val="22"/>
          <w:szCs w:val="22"/>
        </w:rPr>
        <w:t xml:space="preserve">and backend code is in </w:t>
      </w:r>
      <w:r w:rsidR="00C3341A" w:rsidRPr="00C50764">
        <w:rPr>
          <w:rFonts w:ascii="Calibri" w:hAnsi="Calibri" w:cs="Calibri"/>
          <w:sz w:val="22"/>
          <w:szCs w:val="22"/>
          <w:highlight w:val="lightGray"/>
        </w:rPr>
        <w:t>Node.js</w:t>
      </w:r>
      <w:r w:rsidR="00C3341A">
        <w:rPr>
          <w:rFonts w:ascii="Calibri" w:hAnsi="Calibri" w:cs="Calibri"/>
          <w:sz w:val="22"/>
          <w:szCs w:val="22"/>
        </w:rPr>
        <w:t xml:space="preserve"> with Express Framework</w:t>
      </w:r>
      <w:r w:rsidR="00BF4CFE">
        <w:rPr>
          <w:rFonts w:ascii="Calibri" w:hAnsi="Calibri" w:cs="Calibri"/>
          <w:sz w:val="22"/>
          <w:szCs w:val="22"/>
        </w:rPr>
        <w:t xml:space="preserve">. DB used for this submission is </w:t>
      </w:r>
      <w:r w:rsidR="00BF4CFE" w:rsidRPr="00C50764">
        <w:rPr>
          <w:rFonts w:ascii="Calibri" w:hAnsi="Calibri" w:cs="Calibri"/>
          <w:sz w:val="22"/>
          <w:szCs w:val="22"/>
          <w:highlight w:val="lightGray"/>
        </w:rPr>
        <w:t>NeDB</w:t>
      </w:r>
      <w:r w:rsidR="00BF4CFE">
        <w:rPr>
          <w:rFonts w:ascii="Calibri" w:hAnsi="Calibri" w:cs="Calibri"/>
          <w:sz w:val="22"/>
          <w:szCs w:val="22"/>
        </w:rPr>
        <w:t>, an in-memory DB. The app is hosted on IBM Cloud.</w:t>
      </w:r>
    </w:p>
    <w:p w14:paraId="3557E21F" w14:textId="078A9788" w:rsidR="00286928" w:rsidRDefault="00286928" w:rsidP="00B72A17">
      <w:pPr>
        <w:pStyle w:val="Signature"/>
        <w:jc w:val="both"/>
        <w:rPr>
          <w:rFonts w:ascii="Calibri" w:hAnsi="Calibri" w:cs="Calibri"/>
          <w:sz w:val="22"/>
          <w:szCs w:val="22"/>
        </w:rPr>
      </w:pPr>
    </w:p>
    <w:p w14:paraId="6AE3EED5" w14:textId="2C943A8A" w:rsidR="00286928" w:rsidRPr="00286928" w:rsidRDefault="00286928" w:rsidP="00B72A17">
      <w:pPr>
        <w:pStyle w:val="Signature"/>
        <w:jc w:val="both"/>
        <w:rPr>
          <w:color w:val="000000" w:themeColor="text1"/>
        </w:rPr>
      </w:pPr>
      <w:r w:rsidRPr="00286928">
        <w:rPr>
          <w:color w:val="000000" w:themeColor="text1"/>
        </w:rPr>
        <w:t>Solution Design Benefits:</w:t>
      </w:r>
    </w:p>
    <w:p w14:paraId="4D968691" w14:textId="27C0FA12" w:rsidR="00286928" w:rsidRPr="00286928" w:rsidRDefault="00286928" w:rsidP="00B72A17">
      <w:pPr>
        <w:pStyle w:val="Signature"/>
        <w:numPr>
          <w:ilvl w:val="0"/>
          <w:numId w:val="1"/>
        </w:numPr>
        <w:jc w:val="both"/>
        <w:rPr>
          <w:rFonts w:ascii="Calibri" w:hAnsi="Calibri" w:cs="Calibri"/>
          <w:sz w:val="22"/>
          <w:szCs w:val="22"/>
        </w:rPr>
      </w:pPr>
      <w:r>
        <w:rPr>
          <w:rFonts w:ascii="Calibri" w:hAnsi="Calibri" w:cs="Calibri"/>
          <w:sz w:val="22"/>
          <w:szCs w:val="22"/>
        </w:rPr>
        <w:t xml:space="preserve">Employee profile &amp; Desk information are accessed via </w:t>
      </w:r>
      <w:r w:rsidR="00C3341A">
        <w:rPr>
          <w:rFonts w:ascii="Calibri" w:hAnsi="Calibri" w:cs="Calibri"/>
          <w:sz w:val="22"/>
          <w:szCs w:val="22"/>
        </w:rPr>
        <w:t xml:space="preserve">Rest </w:t>
      </w:r>
      <w:r>
        <w:rPr>
          <w:rFonts w:ascii="Calibri" w:hAnsi="Calibri" w:cs="Calibri"/>
          <w:sz w:val="22"/>
          <w:szCs w:val="22"/>
        </w:rPr>
        <w:t>API, which gives the flexibility to re-route these to the actual data source when we need to integrate to the actual solution (with minimal impact to the app).</w:t>
      </w:r>
    </w:p>
    <w:p w14:paraId="7C33B5A2" w14:textId="122AD272" w:rsidR="00B72A17" w:rsidRDefault="00C3341A" w:rsidP="00B72A17">
      <w:pPr>
        <w:pStyle w:val="Signature"/>
        <w:numPr>
          <w:ilvl w:val="0"/>
          <w:numId w:val="1"/>
        </w:numPr>
        <w:jc w:val="both"/>
        <w:rPr>
          <w:rFonts w:ascii="Calibri" w:hAnsi="Calibri" w:cs="Calibri"/>
          <w:sz w:val="22"/>
          <w:szCs w:val="22"/>
        </w:rPr>
      </w:pPr>
      <w:r>
        <w:rPr>
          <w:rFonts w:ascii="Calibri" w:hAnsi="Calibri" w:cs="Calibri"/>
          <w:sz w:val="22"/>
          <w:szCs w:val="22"/>
        </w:rPr>
        <w:t xml:space="preserve">“Lightweight Javascript Database” </w:t>
      </w:r>
      <w:r w:rsidR="00B72A17">
        <w:rPr>
          <w:rFonts w:ascii="Calibri" w:hAnsi="Calibri" w:cs="Calibri"/>
          <w:sz w:val="22"/>
          <w:szCs w:val="22"/>
        </w:rPr>
        <w:t xml:space="preserve">are currently used for storing desk reservation data and interactions to these </w:t>
      </w:r>
      <w:r w:rsidR="00716312">
        <w:rPr>
          <w:rFonts w:ascii="Calibri" w:hAnsi="Calibri" w:cs="Calibri"/>
          <w:sz w:val="22"/>
          <w:szCs w:val="22"/>
        </w:rPr>
        <w:t>DB</w:t>
      </w:r>
      <w:r>
        <w:rPr>
          <w:rFonts w:ascii="Calibri" w:hAnsi="Calibri" w:cs="Calibri"/>
          <w:sz w:val="22"/>
          <w:szCs w:val="22"/>
        </w:rPr>
        <w:t xml:space="preserve"> </w:t>
      </w:r>
      <w:r w:rsidR="00B72A17">
        <w:rPr>
          <w:rFonts w:ascii="Calibri" w:hAnsi="Calibri" w:cs="Calibri"/>
          <w:sz w:val="22"/>
          <w:szCs w:val="22"/>
        </w:rPr>
        <w:t xml:space="preserve">are via API. Hence, this gives us the flexibility for migrating these </w:t>
      </w:r>
      <w:r w:rsidR="00716312">
        <w:rPr>
          <w:rFonts w:ascii="Calibri" w:hAnsi="Calibri" w:cs="Calibri"/>
          <w:sz w:val="22"/>
          <w:szCs w:val="22"/>
        </w:rPr>
        <w:t>DB</w:t>
      </w:r>
      <w:r>
        <w:rPr>
          <w:rFonts w:ascii="Calibri" w:hAnsi="Calibri" w:cs="Calibri"/>
          <w:sz w:val="22"/>
          <w:szCs w:val="22"/>
        </w:rPr>
        <w:t xml:space="preserve"> </w:t>
      </w:r>
      <w:r w:rsidR="00B72A17">
        <w:rPr>
          <w:rFonts w:ascii="Calibri" w:hAnsi="Calibri" w:cs="Calibri"/>
          <w:sz w:val="22"/>
          <w:szCs w:val="22"/>
        </w:rPr>
        <w:t>files to bigger DB in the actual solution with minimal to no code changes in the app.</w:t>
      </w:r>
    </w:p>
    <w:p w14:paraId="144CA7FD" w14:textId="0B387807" w:rsidR="00C834E9" w:rsidRDefault="00B72A17" w:rsidP="00716312">
      <w:pPr>
        <w:pStyle w:val="Signature"/>
        <w:numPr>
          <w:ilvl w:val="0"/>
          <w:numId w:val="1"/>
        </w:numPr>
        <w:jc w:val="both"/>
        <w:rPr>
          <w:rFonts w:ascii="Calibri" w:hAnsi="Calibri" w:cs="Calibri"/>
          <w:i/>
          <w:iCs/>
          <w:sz w:val="22"/>
          <w:szCs w:val="22"/>
        </w:rPr>
      </w:pPr>
      <w:r w:rsidRPr="00BF4CFE">
        <w:rPr>
          <w:rFonts w:ascii="Calibri" w:hAnsi="Calibri" w:cs="Calibri"/>
          <w:i/>
          <w:iCs/>
          <w:sz w:val="22"/>
          <w:szCs w:val="22"/>
        </w:rPr>
        <w:t>Overall management of desk allocation, releasing of desks for more occupancy will be centrally controlled by Admin (</w:t>
      </w:r>
      <w:r w:rsidR="00BF4CFE" w:rsidRPr="00BF4CFE">
        <w:rPr>
          <w:rFonts w:ascii="Calibri" w:hAnsi="Calibri" w:cs="Calibri"/>
          <w:i/>
          <w:iCs/>
          <w:sz w:val="22"/>
          <w:szCs w:val="22"/>
        </w:rPr>
        <w:t>UI for this is not in scope of this submission</w:t>
      </w:r>
      <w:r w:rsidRPr="00BF4CFE">
        <w:rPr>
          <w:rFonts w:ascii="Calibri" w:hAnsi="Calibri" w:cs="Calibri"/>
          <w:i/>
          <w:iCs/>
          <w:sz w:val="22"/>
          <w:szCs w:val="22"/>
        </w:rPr>
        <w:t>)</w:t>
      </w:r>
    </w:p>
    <w:p w14:paraId="10616E47" w14:textId="04D04315" w:rsidR="00FA6803" w:rsidRDefault="00FA6803" w:rsidP="00FA6803">
      <w:pPr>
        <w:pStyle w:val="Signature"/>
        <w:jc w:val="both"/>
        <w:rPr>
          <w:rFonts w:ascii="Calibri" w:hAnsi="Calibri" w:cs="Calibri"/>
          <w:i/>
          <w:iCs/>
          <w:sz w:val="22"/>
          <w:szCs w:val="22"/>
        </w:rPr>
      </w:pPr>
    </w:p>
    <w:p w14:paraId="44AA3354" w14:textId="6E4F8EAE" w:rsidR="00FA6803" w:rsidRDefault="00FA6803" w:rsidP="00FA6803">
      <w:pPr>
        <w:pStyle w:val="Signature"/>
        <w:jc w:val="both"/>
        <w:rPr>
          <w:rFonts w:ascii="Calibri" w:hAnsi="Calibri" w:cs="Calibri"/>
          <w:sz w:val="22"/>
          <w:szCs w:val="22"/>
        </w:rPr>
      </w:pPr>
    </w:p>
    <w:p w14:paraId="7444C228" w14:textId="50A9F84A" w:rsidR="00FA6803" w:rsidRPr="00FA6803" w:rsidRDefault="00FA6803" w:rsidP="00FA6803">
      <w:pPr>
        <w:pStyle w:val="Signature"/>
        <w:jc w:val="both"/>
        <w:rPr>
          <w:color w:val="000000" w:themeColor="text1"/>
        </w:rPr>
      </w:pPr>
      <w:r>
        <w:rPr>
          <w:color w:val="000000" w:themeColor="text1"/>
        </w:rPr>
        <w:t>Essential Links:</w:t>
      </w:r>
    </w:p>
    <w:p w14:paraId="6A424BB3" w14:textId="5130A6F4" w:rsidR="00FA6803" w:rsidRPr="00FA6803" w:rsidRDefault="00FA6803" w:rsidP="00FA6803">
      <w:pPr>
        <w:pStyle w:val="Signature"/>
        <w:numPr>
          <w:ilvl w:val="0"/>
          <w:numId w:val="9"/>
        </w:numPr>
        <w:rPr>
          <w:rFonts w:ascii="Calibri" w:hAnsi="Calibri" w:cs="Calibri"/>
          <w:sz w:val="22"/>
          <w:szCs w:val="22"/>
          <w:lang w:val="en-IN"/>
        </w:rPr>
      </w:pPr>
      <w:r w:rsidRPr="00FA6803">
        <w:rPr>
          <w:rFonts w:ascii="Calibri" w:hAnsi="Calibri" w:cs="Calibri"/>
          <w:sz w:val="22"/>
          <w:szCs w:val="22"/>
        </w:rPr>
        <w:t>Git Repository of Node.js project:</w:t>
      </w:r>
      <w:r w:rsidRPr="00FA6803">
        <w:rPr>
          <w:rFonts w:ascii="Calibri" w:hAnsi="Calibri" w:cs="Calibri"/>
          <w:sz w:val="22"/>
          <w:szCs w:val="22"/>
        </w:rPr>
        <w:br/>
      </w:r>
      <w:hyperlink r:id="rId11" w:history="1">
        <w:r w:rsidRPr="00FA6803">
          <w:rPr>
            <w:rStyle w:val="Hyperlink"/>
            <w:rFonts w:ascii="Calibri" w:hAnsi="Calibri" w:cs="Calibri"/>
            <w:sz w:val="22"/>
            <w:szCs w:val="22"/>
          </w:rPr>
          <w:t>https</w:t>
        </w:r>
      </w:hyperlink>
      <w:hyperlink r:id="rId12" w:history="1">
        <w:r w:rsidRPr="00FA6803">
          <w:rPr>
            <w:rStyle w:val="Hyperlink"/>
            <w:rFonts w:ascii="Calibri" w:hAnsi="Calibri" w:cs="Calibri"/>
            <w:sz w:val="22"/>
            <w:szCs w:val="22"/>
          </w:rPr>
          <w:t>://us-south.git.cloud.ibm.com/susithra.chandrabose/</w:t>
        </w:r>
      </w:hyperlink>
      <w:hyperlink r:id="rId13" w:history="1">
        <w:r w:rsidRPr="00FA6803">
          <w:rPr>
            <w:rStyle w:val="Hyperlink"/>
            <w:rFonts w:ascii="Calibri" w:hAnsi="Calibri" w:cs="Calibri"/>
            <w:sz w:val="22"/>
            <w:szCs w:val="22"/>
          </w:rPr>
          <w:t>SheSquadNodejsExpress</w:t>
        </w:r>
      </w:hyperlink>
      <w:r>
        <w:rPr>
          <w:rFonts w:ascii="Calibri" w:hAnsi="Calibri" w:cs="Calibri"/>
          <w:sz w:val="22"/>
          <w:szCs w:val="22"/>
        </w:rPr>
        <w:br/>
      </w:r>
    </w:p>
    <w:p w14:paraId="55F10A5F" w14:textId="5281B316" w:rsidR="00FA6803" w:rsidRPr="00FA6803" w:rsidRDefault="00FA6803" w:rsidP="00FA6803">
      <w:pPr>
        <w:pStyle w:val="Signature"/>
        <w:numPr>
          <w:ilvl w:val="0"/>
          <w:numId w:val="9"/>
        </w:numPr>
        <w:rPr>
          <w:rFonts w:ascii="Calibri" w:hAnsi="Calibri" w:cs="Calibri"/>
          <w:i/>
          <w:iCs/>
          <w:sz w:val="22"/>
          <w:szCs w:val="22"/>
        </w:rPr>
      </w:pPr>
      <w:r w:rsidRPr="00FA6803">
        <w:rPr>
          <w:rFonts w:ascii="Calibri" w:hAnsi="Calibri" w:cs="Calibri"/>
          <w:sz w:val="22"/>
          <w:szCs w:val="22"/>
        </w:rPr>
        <w:t>Angular UI project:</w:t>
      </w:r>
      <w:r w:rsidRPr="00FA6803">
        <w:rPr>
          <w:rFonts w:ascii="Calibri" w:hAnsi="Calibri" w:cs="Calibri"/>
          <w:sz w:val="22"/>
          <w:szCs w:val="22"/>
        </w:rPr>
        <w:br/>
      </w:r>
      <w:hyperlink r:id="rId14" w:history="1">
        <w:r w:rsidRPr="00FA6803">
          <w:rPr>
            <w:rStyle w:val="Hyperlink"/>
            <w:rFonts w:ascii="Calibri" w:hAnsi="Calibri" w:cs="Calibri"/>
            <w:sz w:val="22"/>
            <w:szCs w:val="22"/>
          </w:rPr>
          <w:t>https://github.com/susithrac/shesquad</w:t>
        </w:r>
      </w:hyperlink>
    </w:p>
    <w:p w14:paraId="54C021AA" w14:textId="69D86C51" w:rsidR="00FA6803" w:rsidRDefault="00FA6803" w:rsidP="00FA6803">
      <w:pPr>
        <w:pStyle w:val="Signature"/>
        <w:rPr>
          <w:rFonts w:ascii="Calibri" w:hAnsi="Calibri" w:cs="Calibri"/>
          <w:sz w:val="22"/>
          <w:szCs w:val="22"/>
        </w:rPr>
      </w:pPr>
    </w:p>
    <w:p w14:paraId="666B2D24" w14:textId="5F0806F9" w:rsidR="00FA6803" w:rsidRDefault="00FA6803" w:rsidP="00FA6803">
      <w:pPr>
        <w:pStyle w:val="Signature"/>
        <w:numPr>
          <w:ilvl w:val="0"/>
          <w:numId w:val="9"/>
        </w:numPr>
        <w:rPr>
          <w:rFonts w:ascii="Calibri" w:hAnsi="Calibri" w:cs="Calibri"/>
          <w:sz w:val="22"/>
          <w:szCs w:val="22"/>
        </w:rPr>
      </w:pPr>
      <w:r>
        <w:rPr>
          <w:rFonts w:ascii="Calibri" w:hAnsi="Calibri" w:cs="Calibri"/>
          <w:sz w:val="22"/>
          <w:szCs w:val="22"/>
        </w:rPr>
        <w:t>Link to Demo Video:</w:t>
      </w:r>
    </w:p>
    <w:p w14:paraId="52006CFA" w14:textId="222348A1" w:rsidR="00FA6803" w:rsidRPr="00FA6803" w:rsidRDefault="00FA6803" w:rsidP="00FA6803">
      <w:pPr>
        <w:pStyle w:val="Signature"/>
        <w:ind w:left="1440"/>
        <w:rPr>
          <w:rFonts w:ascii="Calibri" w:hAnsi="Calibri" w:cs="Calibri"/>
          <w:sz w:val="22"/>
          <w:szCs w:val="22"/>
        </w:rPr>
      </w:pPr>
      <w:hyperlink r:id="rId15" w:history="1">
        <w:r w:rsidRPr="00FA6803">
          <w:rPr>
            <w:rStyle w:val="Hyperlink"/>
            <w:rFonts w:ascii="Calibri" w:hAnsi="Calibri" w:cs="Calibri"/>
            <w:sz w:val="22"/>
            <w:szCs w:val="22"/>
          </w:rPr>
          <w:t>https</w:t>
        </w:r>
      </w:hyperlink>
      <w:hyperlink r:id="rId16" w:history="1">
        <w:r w:rsidRPr="00FA6803">
          <w:rPr>
            <w:rStyle w:val="Hyperlink"/>
            <w:rFonts w:ascii="Calibri" w:hAnsi="Calibri" w:cs="Calibri"/>
            <w:sz w:val="22"/>
            <w:szCs w:val="22"/>
          </w:rPr>
          <w:t>://photos.app.goo.gl/</w:t>
        </w:r>
      </w:hyperlink>
      <w:hyperlink r:id="rId17" w:history="1">
        <w:r w:rsidRPr="00FA6803">
          <w:rPr>
            <w:rStyle w:val="Hyperlink"/>
            <w:rFonts w:ascii="Calibri" w:hAnsi="Calibri" w:cs="Calibri"/>
            <w:sz w:val="22"/>
            <w:szCs w:val="22"/>
          </w:rPr>
          <w:t>JPK1WmSpfFyUMrUz5</w:t>
        </w:r>
      </w:hyperlink>
    </w:p>
    <w:sectPr w:rsidR="00FA6803" w:rsidRPr="00FA6803" w:rsidSect="00A66B18">
      <w:headerReference w:type="default" r:id="rId18"/>
      <w:footerReference w:type="default" r:id="rId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AA196" w14:textId="77777777" w:rsidR="007850E5" w:rsidRDefault="007850E5" w:rsidP="00A66B18">
      <w:pPr>
        <w:spacing w:before="0" w:after="0"/>
      </w:pPr>
      <w:r>
        <w:separator/>
      </w:r>
    </w:p>
  </w:endnote>
  <w:endnote w:type="continuationSeparator" w:id="0">
    <w:p w14:paraId="56411D2D" w14:textId="77777777" w:rsidR="007850E5" w:rsidRDefault="007850E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GGothicE">
    <w:charset w:val="80"/>
    <w:family w:val="modern"/>
    <w:pitch w:val="fixed"/>
    <w:sig w:usb0="E00002FF" w:usb1="6AC7FDFB" w:usb2="00000012" w:usb3="00000000" w:csb0="0002009F" w:csb1="00000000"/>
  </w:font>
  <w:font w:name="Latha">
    <w:panose1 w:val="02000400000000000000"/>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B1D80" w14:textId="024BEA1B" w:rsidR="00537C1F" w:rsidRDefault="00537C1F">
    <w:pPr>
      <w:pStyle w:val="Footer"/>
    </w:pPr>
  </w:p>
  <w:p w14:paraId="753B1888" w14:textId="3560C927" w:rsidR="00537C1F" w:rsidRDefault="00537C1F">
    <w:pPr>
      <w:pStyle w:val="Footer"/>
    </w:pPr>
    <w:r w:rsidRPr="00537C1F">
      <w:drawing>
        <wp:anchor distT="0" distB="0" distL="114300" distR="114300" simplePos="0" relativeHeight="251660288" behindDoc="0" locked="0" layoutInCell="1" allowOverlap="1" wp14:anchorId="45A557A5" wp14:editId="091BD213">
          <wp:simplePos x="0" y="0"/>
          <wp:positionH relativeFrom="margin">
            <wp:posOffset>5562600</wp:posOffset>
          </wp:positionH>
          <wp:positionV relativeFrom="paragraph">
            <wp:posOffset>58420</wp:posOffset>
          </wp:positionV>
          <wp:extent cx="923925" cy="293370"/>
          <wp:effectExtent l="152400" t="152400" r="352425" b="354330"/>
          <wp:wrapThrough wrapText="bothSides">
            <wp:wrapPolygon edited="0">
              <wp:start x="1781" y="-11221"/>
              <wp:lineTo x="-3563" y="-8416"/>
              <wp:lineTo x="-3563" y="26649"/>
              <wp:lineTo x="-1336" y="36468"/>
              <wp:lineTo x="4008" y="43481"/>
              <wp:lineTo x="4454" y="46286"/>
              <wp:lineTo x="21823" y="46286"/>
              <wp:lineTo x="22268" y="43481"/>
              <wp:lineTo x="27612" y="36468"/>
              <wp:lineTo x="29394" y="15429"/>
              <wp:lineTo x="29394" y="14026"/>
              <wp:lineTo x="24495" y="-7013"/>
              <wp:lineTo x="24049" y="-11221"/>
              <wp:lineTo x="1781" y="-11221"/>
            </wp:wrapPolygon>
          </wp:wrapThrough>
          <wp:docPr id="6" name="Picture 5">
            <a:extLst xmlns:a="http://schemas.openxmlformats.org/drawingml/2006/main">
              <a:ext uri="{FF2B5EF4-FFF2-40B4-BE49-F238E27FC236}">
                <a16:creationId xmlns:a16="http://schemas.microsoft.com/office/drawing/2014/main" id="{30B178B6-6E72-4325-A888-DE2D806B9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0B178B6-6E72-4325-A888-DE2D806B91A6}"/>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14530" t="37418" r="13410" b="39714"/>
                  <a:stretch/>
                </pic:blipFill>
                <pic:spPr>
                  <a:xfrm>
                    <a:off x="0" y="0"/>
                    <a:ext cx="923925" cy="2933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1B0BD" w14:textId="77777777" w:rsidR="007850E5" w:rsidRDefault="007850E5" w:rsidP="00A66B18">
      <w:pPr>
        <w:spacing w:before="0" w:after="0"/>
      </w:pPr>
      <w:r>
        <w:separator/>
      </w:r>
    </w:p>
  </w:footnote>
  <w:footnote w:type="continuationSeparator" w:id="0">
    <w:p w14:paraId="1017719B" w14:textId="77777777" w:rsidR="007850E5" w:rsidRDefault="007850E5"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B07E2"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3BE6CE8" wp14:editId="4B64F505">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A1FF15"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20422"/>
    <w:multiLevelType w:val="hybridMultilevel"/>
    <w:tmpl w:val="5AAE57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5560A"/>
    <w:multiLevelType w:val="hybridMultilevel"/>
    <w:tmpl w:val="F9BE974C"/>
    <w:lvl w:ilvl="0" w:tplc="E0360990">
      <w:start w:val="1"/>
      <w:numFmt w:val="bullet"/>
      <w:lvlText w:val=""/>
      <w:lvlJc w:val="left"/>
      <w:pPr>
        <w:tabs>
          <w:tab w:val="num" w:pos="720"/>
        </w:tabs>
        <w:ind w:left="720" w:hanging="360"/>
      </w:pPr>
      <w:rPr>
        <w:rFonts w:ascii="Wingdings" w:hAnsi="Wingdings" w:hint="default"/>
      </w:rPr>
    </w:lvl>
    <w:lvl w:ilvl="1" w:tplc="2A5C5AF0" w:tentative="1">
      <w:start w:val="1"/>
      <w:numFmt w:val="bullet"/>
      <w:lvlText w:val=""/>
      <w:lvlJc w:val="left"/>
      <w:pPr>
        <w:tabs>
          <w:tab w:val="num" w:pos="1440"/>
        </w:tabs>
        <w:ind w:left="1440" w:hanging="360"/>
      </w:pPr>
      <w:rPr>
        <w:rFonts w:ascii="Wingdings" w:hAnsi="Wingdings" w:hint="default"/>
      </w:rPr>
    </w:lvl>
    <w:lvl w:ilvl="2" w:tplc="32649290" w:tentative="1">
      <w:start w:val="1"/>
      <w:numFmt w:val="bullet"/>
      <w:lvlText w:val=""/>
      <w:lvlJc w:val="left"/>
      <w:pPr>
        <w:tabs>
          <w:tab w:val="num" w:pos="2160"/>
        </w:tabs>
        <w:ind w:left="2160" w:hanging="360"/>
      </w:pPr>
      <w:rPr>
        <w:rFonts w:ascii="Wingdings" w:hAnsi="Wingdings" w:hint="default"/>
      </w:rPr>
    </w:lvl>
    <w:lvl w:ilvl="3" w:tplc="0CA43CCE" w:tentative="1">
      <w:start w:val="1"/>
      <w:numFmt w:val="bullet"/>
      <w:lvlText w:val=""/>
      <w:lvlJc w:val="left"/>
      <w:pPr>
        <w:tabs>
          <w:tab w:val="num" w:pos="2880"/>
        </w:tabs>
        <w:ind w:left="2880" w:hanging="360"/>
      </w:pPr>
      <w:rPr>
        <w:rFonts w:ascii="Wingdings" w:hAnsi="Wingdings" w:hint="default"/>
      </w:rPr>
    </w:lvl>
    <w:lvl w:ilvl="4" w:tplc="0F4C4628" w:tentative="1">
      <w:start w:val="1"/>
      <w:numFmt w:val="bullet"/>
      <w:lvlText w:val=""/>
      <w:lvlJc w:val="left"/>
      <w:pPr>
        <w:tabs>
          <w:tab w:val="num" w:pos="3600"/>
        </w:tabs>
        <w:ind w:left="3600" w:hanging="360"/>
      </w:pPr>
      <w:rPr>
        <w:rFonts w:ascii="Wingdings" w:hAnsi="Wingdings" w:hint="default"/>
      </w:rPr>
    </w:lvl>
    <w:lvl w:ilvl="5" w:tplc="CA164C2C" w:tentative="1">
      <w:start w:val="1"/>
      <w:numFmt w:val="bullet"/>
      <w:lvlText w:val=""/>
      <w:lvlJc w:val="left"/>
      <w:pPr>
        <w:tabs>
          <w:tab w:val="num" w:pos="4320"/>
        </w:tabs>
        <w:ind w:left="4320" w:hanging="360"/>
      </w:pPr>
      <w:rPr>
        <w:rFonts w:ascii="Wingdings" w:hAnsi="Wingdings" w:hint="default"/>
      </w:rPr>
    </w:lvl>
    <w:lvl w:ilvl="6" w:tplc="B66E0E44" w:tentative="1">
      <w:start w:val="1"/>
      <w:numFmt w:val="bullet"/>
      <w:lvlText w:val=""/>
      <w:lvlJc w:val="left"/>
      <w:pPr>
        <w:tabs>
          <w:tab w:val="num" w:pos="5040"/>
        </w:tabs>
        <w:ind w:left="5040" w:hanging="360"/>
      </w:pPr>
      <w:rPr>
        <w:rFonts w:ascii="Wingdings" w:hAnsi="Wingdings" w:hint="default"/>
      </w:rPr>
    </w:lvl>
    <w:lvl w:ilvl="7" w:tplc="A6069EE4" w:tentative="1">
      <w:start w:val="1"/>
      <w:numFmt w:val="bullet"/>
      <w:lvlText w:val=""/>
      <w:lvlJc w:val="left"/>
      <w:pPr>
        <w:tabs>
          <w:tab w:val="num" w:pos="5760"/>
        </w:tabs>
        <w:ind w:left="5760" w:hanging="360"/>
      </w:pPr>
      <w:rPr>
        <w:rFonts w:ascii="Wingdings" w:hAnsi="Wingdings" w:hint="default"/>
      </w:rPr>
    </w:lvl>
    <w:lvl w:ilvl="8" w:tplc="3FFC35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8409D6"/>
    <w:multiLevelType w:val="hybridMultilevel"/>
    <w:tmpl w:val="1098F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17F33"/>
    <w:multiLevelType w:val="hybridMultilevel"/>
    <w:tmpl w:val="08062B5A"/>
    <w:lvl w:ilvl="0" w:tplc="D7F8DE98">
      <w:numFmt w:val="bullet"/>
      <w:lvlText w:val=""/>
      <w:lvlJc w:val="left"/>
      <w:pPr>
        <w:ind w:left="1080" w:hanging="360"/>
      </w:pPr>
      <w:rPr>
        <w:rFonts w:ascii="Symbol" w:eastAsiaTheme="minorHAnsi" w:hAnsi="Symbol" w:cs="Calibri"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1EC40E1"/>
    <w:multiLevelType w:val="hybridMultilevel"/>
    <w:tmpl w:val="501460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3D2F30"/>
    <w:multiLevelType w:val="hybridMultilevel"/>
    <w:tmpl w:val="1176493C"/>
    <w:lvl w:ilvl="0" w:tplc="D7F8DE98">
      <w:numFmt w:val="bullet"/>
      <w:lvlText w:val=""/>
      <w:lvlJc w:val="left"/>
      <w:pPr>
        <w:ind w:left="1800" w:hanging="360"/>
      </w:pPr>
      <w:rPr>
        <w:rFonts w:ascii="Symbol" w:eastAsiaTheme="minorHAnsi" w:hAnsi="Symbol" w:cs="Calibri"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A4415F"/>
    <w:multiLevelType w:val="hybridMultilevel"/>
    <w:tmpl w:val="842E768E"/>
    <w:lvl w:ilvl="0" w:tplc="5B94ABE2">
      <w:numFmt w:val="bullet"/>
      <w:lvlText w:val="-"/>
      <w:lvlJc w:val="left"/>
      <w:pPr>
        <w:ind w:left="720" w:hanging="360"/>
      </w:pPr>
      <w:rPr>
        <w:rFonts w:ascii="Arial" w:eastAsiaTheme="minorEastAsia" w:hAnsi="Arial" w:cs="Aria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D8083C"/>
    <w:multiLevelType w:val="hybridMultilevel"/>
    <w:tmpl w:val="8A6CED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DAE45A5"/>
    <w:multiLevelType w:val="hybridMultilevel"/>
    <w:tmpl w:val="084EE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08"/>
    <w:rsid w:val="00083BAA"/>
    <w:rsid w:val="0010680C"/>
    <w:rsid w:val="00114B7F"/>
    <w:rsid w:val="00142DAE"/>
    <w:rsid w:val="00152B0B"/>
    <w:rsid w:val="001766D6"/>
    <w:rsid w:val="00192419"/>
    <w:rsid w:val="001C270D"/>
    <w:rsid w:val="001E2320"/>
    <w:rsid w:val="00214E28"/>
    <w:rsid w:val="00286928"/>
    <w:rsid w:val="002A5992"/>
    <w:rsid w:val="00302EC4"/>
    <w:rsid w:val="00352B81"/>
    <w:rsid w:val="00394757"/>
    <w:rsid w:val="003A0150"/>
    <w:rsid w:val="003C3E08"/>
    <w:rsid w:val="003E24DF"/>
    <w:rsid w:val="0041428F"/>
    <w:rsid w:val="00483483"/>
    <w:rsid w:val="004A2B0D"/>
    <w:rsid w:val="00537C1F"/>
    <w:rsid w:val="00577161"/>
    <w:rsid w:val="005C2210"/>
    <w:rsid w:val="005F7FB9"/>
    <w:rsid w:val="00615018"/>
    <w:rsid w:val="0062123A"/>
    <w:rsid w:val="00646E75"/>
    <w:rsid w:val="006F6F10"/>
    <w:rsid w:val="00716312"/>
    <w:rsid w:val="00783E79"/>
    <w:rsid w:val="007850E5"/>
    <w:rsid w:val="007B5AE8"/>
    <w:rsid w:val="007F5192"/>
    <w:rsid w:val="009F090D"/>
    <w:rsid w:val="00A20739"/>
    <w:rsid w:val="00A26FE7"/>
    <w:rsid w:val="00A66B18"/>
    <w:rsid w:val="00A6783B"/>
    <w:rsid w:val="00A96CF8"/>
    <w:rsid w:val="00AA089B"/>
    <w:rsid w:val="00AA7227"/>
    <w:rsid w:val="00AE1388"/>
    <w:rsid w:val="00AF3982"/>
    <w:rsid w:val="00B50294"/>
    <w:rsid w:val="00B57D6E"/>
    <w:rsid w:val="00B72A17"/>
    <w:rsid w:val="00B77B55"/>
    <w:rsid w:val="00BC576F"/>
    <w:rsid w:val="00BF4CFE"/>
    <w:rsid w:val="00C3341A"/>
    <w:rsid w:val="00C50764"/>
    <w:rsid w:val="00C57288"/>
    <w:rsid w:val="00C701F7"/>
    <w:rsid w:val="00C70786"/>
    <w:rsid w:val="00C834E9"/>
    <w:rsid w:val="00D10958"/>
    <w:rsid w:val="00D66593"/>
    <w:rsid w:val="00DE6DA2"/>
    <w:rsid w:val="00DF2D30"/>
    <w:rsid w:val="00E4786A"/>
    <w:rsid w:val="00E55D74"/>
    <w:rsid w:val="00E6540C"/>
    <w:rsid w:val="00E81E2A"/>
    <w:rsid w:val="00EE0952"/>
    <w:rsid w:val="00FA6803"/>
    <w:rsid w:val="00FE0F43"/>
    <w:rsid w:val="00FE5DE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55B0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5">
    <w:name w:val="heading 5"/>
    <w:basedOn w:val="Normal"/>
    <w:link w:val="Heading5Char"/>
    <w:uiPriority w:val="9"/>
    <w:qFormat/>
    <w:rsid w:val="00286928"/>
    <w:pPr>
      <w:spacing w:before="100" w:beforeAutospacing="1" w:after="100" w:afterAutospacing="1"/>
      <w:ind w:left="0" w:right="0"/>
      <w:outlineLvl w:val="4"/>
    </w:pPr>
    <w:rPr>
      <w:rFonts w:ascii="Times New Roman" w:eastAsia="Times New Roman" w:hAnsi="Times New Roman" w:cs="Times New Roman"/>
      <w:b/>
      <w:bCs/>
      <w:color w:val="auto"/>
      <w:kern w:val="0"/>
      <w:sz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customStyle="1" w:styleId="Heading5Char">
    <w:name w:val="Heading 5 Char"/>
    <w:basedOn w:val="DefaultParagraphFont"/>
    <w:link w:val="Heading5"/>
    <w:uiPriority w:val="9"/>
    <w:rsid w:val="00286928"/>
    <w:rPr>
      <w:rFonts w:ascii="Times New Roman" w:eastAsia="Times New Roman" w:hAnsi="Times New Roman" w:cs="Times New Roman"/>
      <w:b/>
      <w:bCs/>
      <w:sz w:val="20"/>
      <w:szCs w:val="20"/>
      <w:lang w:val="en-IN" w:eastAsia="en-IN"/>
    </w:rPr>
  </w:style>
  <w:style w:type="character" w:styleId="Hyperlink">
    <w:name w:val="Hyperlink"/>
    <w:basedOn w:val="DefaultParagraphFont"/>
    <w:uiPriority w:val="99"/>
    <w:unhideWhenUsed/>
    <w:rsid w:val="00483483"/>
    <w:rPr>
      <w:color w:val="0000FF"/>
      <w:u w:val="single"/>
    </w:rPr>
  </w:style>
  <w:style w:type="paragraph" w:styleId="BalloonText">
    <w:name w:val="Balloon Text"/>
    <w:basedOn w:val="Normal"/>
    <w:link w:val="BalloonTextChar"/>
    <w:uiPriority w:val="99"/>
    <w:semiHidden/>
    <w:unhideWhenUsed/>
    <w:rsid w:val="00C3341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41A"/>
    <w:rPr>
      <w:rFonts w:ascii="Times New Roman" w:eastAsiaTheme="minorHAnsi" w:hAnsi="Times New Roman" w:cs="Times New Roman"/>
      <w:color w:val="595959" w:themeColor="text1" w:themeTint="A6"/>
      <w:kern w:val="20"/>
      <w:sz w:val="18"/>
      <w:szCs w:val="18"/>
    </w:rPr>
  </w:style>
  <w:style w:type="character" w:styleId="UnresolvedMention">
    <w:name w:val="Unresolved Mention"/>
    <w:basedOn w:val="DefaultParagraphFont"/>
    <w:uiPriority w:val="99"/>
    <w:semiHidden/>
    <w:rsid w:val="00C3341A"/>
    <w:rPr>
      <w:color w:val="605E5C"/>
      <w:shd w:val="clear" w:color="auto" w:fill="E1DFDD"/>
    </w:rPr>
  </w:style>
  <w:style w:type="paragraph" w:styleId="ListParagraph">
    <w:name w:val="List Paragraph"/>
    <w:basedOn w:val="Normal"/>
    <w:uiPriority w:val="34"/>
    <w:semiHidden/>
    <w:rsid w:val="00C3341A"/>
    <w:pPr>
      <w:contextualSpacing/>
    </w:pPr>
  </w:style>
  <w:style w:type="paragraph" w:styleId="Revision">
    <w:name w:val="Revision"/>
    <w:hidden/>
    <w:uiPriority w:val="99"/>
    <w:semiHidden/>
    <w:rsid w:val="00716312"/>
    <w:rPr>
      <w:rFonts w:eastAsiaTheme="minorHAnsi"/>
      <w:color w:val="595959" w:themeColor="text1" w:themeTint="A6"/>
      <w:kern w:val="20"/>
      <w:szCs w:val="20"/>
    </w:rPr>
  </w:style>
  <w:style w:type="character" w:styleId="FollowedHyperlink">
    <w:name w:val="FollowedHyperlink"/>
    <w:basedOn w:val="DefaultParagraphFont"/>
    <w:uiPriority w:val="99"/>
    <w:semiHidden/>
    <w:unhideWhenUsed/>
    <w:rsid w:val="0071631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945069">
      <w:bodyDiv w:val="1"/>
      <w:marLeft w:val="0"/>
      <w:marRight w:val="0"/>
      <w:marTop w:val="0"/>
      <w:marBottom w:val="0"/>
      <w:divBdr>
        <w:top w:val="none" w:sz="0" w:space="0" w:color="auto"/>
        <w:left w:val="none" w:sz="0" w:space="0" w:color="auto"/>
        <w:bottom w:val="none" w:sz="0" w:space="0" w:color="auto"/>
        <w:right w:val="none" w:sz="0" w:space="0" w:color="auto"/>
      </w:divBdr>
    </w:div>
    <w:div w:id="1071848862">
      <w:bodyDiv w:val="1"/>
      <w:marLeft w:val="0"/>
      <w:marRight w:val="0"/>
      <w:marTop w:val="0"/>
      <w:marBottom w:val="0"/>
      <w:divBdr>
        <w:top w:val="none" w:sz="0" w:space="0" w:color="auto"/>
        <w:left w:val="none" w:sz="0" w:space="0" w:color="auto"/>
        <w:bottom w:val="none" w:sz="0" w:space="0" w:color="auto"/>
        <w:right w:val="none" w:sz="0" w:space="0" w:color="auto"/>
      </w:divBdr>
    </w:div>
    <w:div w:id="1454862197">
      <w:bodyDiv w:val="1"/>
      <w:marLeft w:val="0"/>
      <w:marRight w:val="0"/>
      <w:marTop w:val="0"/>
      <w:marBottom w:val="0"/>
      <w:divBdr>
        <w:top w:val="none" w:sz="0" w:space="0" w:color="auto"/>
        <w:left w:val="none" w:sz="0" w:space="0" w:color="auto"/>
        <w:bottom w:val="none" w:sz="0" w:space="0" w:color="auto"/>
        <w:right w:val="none" w:sz="0" w:space="0" w:color="auto"/>
      </w:divBdr>
    </w:div>
    <w:div w:id="2093433308">
      <w:bodyDiv w:val="1"/>
      <w:marLeft w:val="0"/>
      <w:marRight w:val="0"/>
      <w:marTop w:val="0"/>
      <w:marBottom w:val="0"/>
      <w:divBdr>
        <w:top w:val="none" w:sz="0" w:space="0" w:color="auto"/>
        <w:left w:val="none" w:sz="0" w:space="0" w:color="auto"/>
        <w:bottom w:val="none" w:sz="0" w:space="0" w:color="auto"/>
        <w:right w:val="none" w:sz="0" w:space="0" w:color="auto"/>
      </w:divBdr>
      <w:divsChild>
        <w:div w:id="1745490735">
          <w:marLeft w:val="1166"/>
          <w:marRight w:val="72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south.git.cloud.ibm.com/susithra.chandrabose/SheSquadNodejsExpres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south.git.cloud.ibm.com/susithra.chandrabose/SheSquadNodejsExpress" TargetMode="External"/><Relationship Id="rId17" Type="http://schemas.openxmlformats.org/officeDocument/2006/relationships/hyperlink" Target="https://photos.app.goo.gl/JPK1WmSpfFyUMrUz5" TargetMode="External"/><Relationship Id="rId2" Type="http://schemas.openxmlformats.org/officeDocument/2006/relationships/customXml" Target="../customXml/item2.xml"/><Relationship Id="rId16" Type="http://schemas.openxmlformats.org/officeDocument/2006/relationships/hyperlink" Target="https://photos.app.goo.gl/JPK1WmSpfFyUMrUz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south.git.cloud.ibm.com/susithra.chandrabose/SheSquadNodejsExpress" TargetMode="External"/><Relationship Id="rId5" Type="http://schemas.openxmlformats.org/officeDocument/2006/relationships/numbering" Target="numbering.xml"/><Relationship Id="rId15" Type="http://schemas.openxmlformats.org/officeDocument/2006/relationships/hyperlink" Target="https://photos.app.goo.gl/JPK1WmSpfFyUMrUz5"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usithrac/shesquad"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mi\AppData\Local\Microsoft\Office\16.0\DTS\en-US%7bF24A9349-1E4D-47D3-BBF6-9871A83074D3%7d\%7b9E48FC2E-5870-46AA-9FA0-7B3F9BFBDB7C%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5B9AF6-D646-4373-B95E-C5CFB2FC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{9E48FC2E-5870-46AA-9FA0-7B3F9BFBDB7C}tf56348247</Template>
  <TotalTime>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2020-06-07T17:50:00Z</dcterms:created>
  <dcterms:modified xsi:type="dcterms:W3CDTF">2020-06-07T20:39:00Z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